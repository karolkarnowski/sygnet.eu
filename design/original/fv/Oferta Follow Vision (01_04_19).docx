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8"/>
          <w:szCs w:val="28"/>
        </w:rPr>
        <w:jc w:val="left"/>
        <w:spacing w:before="57" w:lineRule="exact" w:line="300"/>
        <w:ind w:left="100"/>
      </w:pPr>
      <w:r>
        <w:rPr>
          <w:rFonts w:cs="Arial" w:hAnsi="Arial" w:eastAsia="Arial" w:ascii="Arial"/>
          <w:b/>
          <w:position w:val="-1"/>
          <w:sz w:val="28"/>
          <w:szCs w:val="28"/>
        </w:rPr>
        <w:t>OFERTA Tokenika sp. z o. o.</w:t>
      </w:r>
      <w:r>
        <w:rPr>
          <w:rFonts w:cs="Arial" w:hAnsi="Arial" w:eastAsia="Arial" w:ascii="Arial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45"/>
      </w:pPr>
      <w:r>
        <w:rPr>
          <w:rFonts w:cs="Arial" w:hAnsi="Arial" w:eastAsia="Arial" w:ascii="Arial"/>
          <w:b/>
          <w:sz w:val="18"/>
          <w:szCs w:val="18"/>
        </w:rPr>
        <w:t>Data:                               </w:t>
      </w:r>
      <w:r>
        <w:rPr>
          <w:rFonts w:cs="Arial" w:hAnsi="Arial" w:eastAsia="Arial" w:ascii="Arial"/>
          <w:sz w:val="18"/>
          <w:szCs w:val="18"/>
        </w:rPr>
        <w:t>01/04/2019                                          </w:t>
      </w:r>
      <w:r>
        <w:rPr>
          <w:rFonts w:cs="Arial" w:hAnsi="Arial" w:eastAsia="Arial" w:ascii="Arial"/>
          <w:b/>
          <w:sz w:val="18"/>
          <w:szCs w:val="18"/>
        </w:rPr>
        <w:t>Wykonawca:      </w:t>
      </w:r>
      <w:r>
        <w:rPr>
          <w:rFonts w:cs="Arial" w:hAnsi="Arial" w:eastAsia="Arial" w:ascii="Arial"/>
          <w:sz w:val="18"/>
          <w:szCs w:val="18"/>
        </w:rPr>
        <w:t>Follow Vision sp. z o.o. sp.k.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45"/>
      </w:pPr>
      <w:r>
        <w:rPr>
          <w:rFonts w:cs="Arial" w:hAnsi="Arial" w:eastAsia="Arial" w:ascii="Arial"/>
          <w:b/>
          <w:sz w:val="18"/>
          <w:szCs w:val="18"/>
        </w:rPr>
        <w:t>Klient:                             </w:t>
      </w:r>
      <w:r>
        <w:rPr>
          <w:rFonts w:cs="Arial" w:hAnsi="Arial" w:eastAsia="Arial" w:ascii="Arial"/>
          <w:sz w:val="18"/>
          <w:szCs w:val="18"/>
        </w:rPr>
        <w:t>Tokenika Sp. z o. o.                                                        Plac Solny 16, Wrocław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60"/>
        <w:ind w:left="2155"/>
      </w:pPr>
      <w:r>
        <w:rPr>
          <w:rFonts w:cs="Arial" w:hAnsi="Arial" w:eastAsia="Arial" w:ascii="Arial"/>
          <w:position w:val="-3"/>
          <w:sz w:val="18"/>
          <w:szCs w:val="18"/>
        </w:rPr>
        <w:t>I etap tworzenia aplikacji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40"/>
        <w:ind w:left="2155"/>
      </w:pPr>
      <w:r>
        <w:rPr>
          <w:rFonts w:cs="Arial" w:hAnsi="Arial" w:eastAsia="Arial" w:ascii="Arial"/>
          <w:position w:val="-1"/>
          <w:sz w:val="18"/>
          <w:szCs w:val="18"/>
        </w:rPr>
        <w:t>Sygnet/aktualizacja                                                        </w:t>
      </w:r>
      <w:hyperlink r:id="rId5">
        <w:r>
          <w:rPr>
            <w:rFonts w:cs="Arial" w:hAnsi="Arial" w:eastAsia="Arial" w:ascii="Arial"/>
            <w:color w:val="1154CC"/>
            <w:position w:val="9"/>
            <w:sz w:val="18"/>
            <w:szCs w:val="18"/>
          </w:rPr>
          <w:t>follow.vision</w:t>
        </w:r>
        <w:r>
          <w:rPr>
            <w:rFonts w:cs="Arial" w:hAnsi="Arial" w:eastAsia="Arial" w:ascii="Arial"/>
            <w:color w:val="000000"/>
            <w:position w:val="0"/>
            <w:sz w:val="18"/>
            <w:szCs w:val="18"/>
          </w:rPr>
        </w:r>
      </w:hyperlink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161"/>
      </w:pPr>
      <w:r>
        <w:pict>
          <v:shape type="#_x0000_t202" style="position:absolute;margin-left:74.25pt;margin-top:-31.9579pt;width:33.5083pt;height:9pt;mso-position-horizontal-relative:page;mso-position-vertical-relative:paragraph;z-index:-43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180"/>
                    <w:ind w:right="-47"/>
                  </w:pPr>
                  <w:r>
                    <w:rPr>
                      <w:rFonts w:cs="Arial" w:hAnsi="Arial" w:eastAsia="Arial" w:ascii="Arial"/>
                      <w:b/>
                      <w:sz w:val="18"/>
                      <w:szCs w:val="18"/>
                    </w:rPr>
                    <w:t>Projekt:</w:t>
                  </w:r>
                  <w:r>
                    <w:rPr>
                      <w:rFonts w:cs="Arial" w:hAnsi="Arial" w:eastAsia="Arial" w:ascii="Arial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position w:val="-1"/>
          <w:sz w:val="15"/>
          <w:szCs w:val="15"/>
        </w:rPr>
        <w:t>ZAKRES DZIAŁAŃ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9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I    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1675" w:header="0" w:top="1240" w:bottom="280" w:left="1340" w:right="1720"/>
          <w:footerReference w:type="default" r:id="rId4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505"/>
      </w:pPr>
      <w:r>
        <w:rPr>
          <w:rFonts w:cs="Arial" w:hAnsi="Arial" w:eastAsia="Arial" w:ascii="Arial"/>
          <w:sz w:val="18"/>
          <w:szCs w:val="18"/>
        </w:rPr>
        <w:t>1.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Historia zakupów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Podgląd paragonu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Podstawowy edytor paragonu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Skanowanie paragonu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Okazywanie fotokopii paragonu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10"/>
      </w:pPr>
      <w:r>
        <w:rPr>
          <w:rFonts w:cs="Arial" w:hAnsi="Arial" w:eastAsia="Arial" w:ascii="Arial"/>
          <w:b/>
          <w:color w:val="212121"/>
          <w:sz w:val="18"/>
          <w:szCs w:val="18"/>
        </w:rPr>
        <w:t>●     </w:t>
      </w:r>
      <w:r>
        <w:rPr>
          <w:rFonts w:cs="Arial" w:hAnsi="Arial" w:eastAsia="Arial" w:ascii="Arial"/>
          <w:color w:val="212121"/>
          <w:sz w:val="18"/>
          <w:szCs w:val="18"/>
        </w:rPr>
        <w:t>Podstawa prawna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9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48" w:lineRule="exact" w:line="200"/>
        <w:ind w:left="462" w:right="1297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340" w:right="1720"/>
          <w:cols w:num="2" w:equalWidth="off">
            <w:col w:w="4918" w:space="2337"/>
            <w:col w:w="1925"/>
          </w:cols>
        </w:sectPr>
      </w:pPr>
      <w:r>
        <w:rPr>
          <w:rFonts w:cs="Arial" w:hAnsi="Arial" w:eastAsia="Arial" w:ascii="Arial"/>
          <w:sz w:val="18"/>
          <w:szCs w:val="18"/>
        </w:rPr>
        <w:t>10 dni roboczych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 w:lineRule="exact" w:line="300"/>
        <w:ind w:left="256"/>
      </w:pPr>
      <w:r>
        <w:rPr>
          <w:rFonts w:cs="Arial" w:hAnsi="Arial" w:eastAsia="Arial" w:ascii="Arial"/>
          <w:b/>
          <w:position w:val="1"/>
          <w:sz w:val="20"/>
          <w:szCs w:val="20"/>
        </w:rPr>
        <w:t>Koszt netto                                                                                                           </w:t>
      </w:r>
      <w:r>
        <w:rPr>
          <w:rFonts w:cs="Calibri" w:hAnsi="Calibri" w:eastAsia="Calibri" w:ascii="Calibri"/>
          <w:position w:val="-2"/>
          <w:sz w:val="28"/>
          <w:szCs w:val="28"/>
        </w:rPr>
        <w:t>​</w:t>
      </w:r>
      <w:r>
        <w:rPr>
          <w:rFonts w:cs="Arial" w:hAnsi="Arial" w:eastAsia="Arial" w:ascii="Arial"/>
          <w:b/>
          <w:color w:val="FFFFFF"/>
          <w:position w:val="-2"/>
          <w:sz w:val="24"/>
          <w:szCs w:val="24"/>
        </w:rPr>
        <w:t>11 100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9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II   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240" w:bottom="280" w:left="1340" w:right="1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505"/>
      </w:pPr>
      <w:r>
        <w:rPr>
          <w:rFonts w:cs="Arial" w:hAnsi="Arial" w:eastAsia="Arial" w:ascii="Arial"/>
          <w:sz w:val="18"/>
          <w:szCs w:val="18"/>
        </w:rPr>
        <w:t>1.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Wybór metody eksportu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Konfiguracja eksportu do CSV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Wybór paragonów z listy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Podstawowy OCR paragonów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9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 w:lineRule="exact" w:line="200"/>
        <w:ind w:left="495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340" w:right="1720"/>
          <w:cols w:num="2" w:equalWidth="off">
            <w:col w:w="4918" w:space="2472"/>
            <w:col w:w="1790"/>
          </w:cols>
        </w:sectPr>
      </w:pPr>
      <w:r>
        <w:rPr>
          <w:rFonts w:cs="Arial" w:hAnsi="Arial" w:eastAsia="Arial" w:ascii="Arial"/>
          <w:sz w:val="18"/>
          <w:szCs w:val="18"/>
        </w:rPr>
        <w:t>3 dni robocze</w:t>
      </w:r>
    </w:p>
    <w:p>
      <w:pPr>
        <w:rPr>
          <w:sz w:val="17"/>
          <w:szCs w:val="17"/>
        </w:rPr>
        <w:jc w:val="left"/>
        <w:spacing w:lineRule="exact" w:line="160"/>
      </w:pPr>
      <w:r>
        <w:pict>
          <v:group style="position:absolute;margin-left:71.575pt;margin-top:453.325pt;width:465.85pt;height:170.35pt;mso-position-horizontal-relative:page;mso-position-vertical-relative:page;z-index:-437" coordorigin="1432,9067" coordsize="9317,3407">
            <v:shape style="position:absolute;left:1440;top:9075;width:6405;height:315" coordorigin="1440,9075" coordsize="6405,315" path="m1440,9075l7845,9075,7845,9390,1440,9390,1440,9075xe" filled="t" fillcolor="#EFEFEF" stroked="f">
              <v:path arrowok="t"/>
              <v:fill/>
            </v:shape>
            <v:shape style="position:absolute;left:7845;top:9075;width:2880;height:315" coordorigin="7845,9075" coordsize="2880,315" path="m7845,9075l10725,9075,10725,9390,7845,9390,7845,9075xe" filled="t" fillcolor="#EFEFEF" stroked="f">
              <v:path arrowok="t"/>
              <v:fill/>
            </v:shape>
            <v:shape style="position:absolute;left:7845;top:9398;width:2895;height:0" coordorigin="7845,9398" coordsize="2895,0" path="m7845,9398l10740,9398e" filled="f" stroked="t" strokeweight="0.85pt" strokecolor="#D9D9D9">
              <v:path arrowok="t"/>
            </v:shape>
            <v:shape style="position:absolute;left:1440;top:11985;width:4800;height:465" coordorigin="1440,11985" coordsize="4800,465" path="m1440,11985l6240,11985,6240,12450,1440,12450,1440,11985xe" filled="t" fillcolor="#F2F2F2" stroked="f">
              <v:path arrowok="t"/>
              <v:fill/>
            </v:shape>
            <v:shape style="position:absolute;left:6240;top:11985;width:1605;height:465" coordorigin="6240,11985" coordsize="1605,465" path="m6240,11985l7845,11985,7845,12450,6240,12450,6240,11985xe" filled="t" fillcolor="#F2F2F2" stroked="f">
              <v:path arrowok="t"/>
              <v:fill/>
            </v:shape>
            <v:shape style="position:absolute;left:7845;top:11985;width:2880;height:465" coordorigin="7845,11985" coordsize="2880,465" path="m7845,11985l10725,11985,10725,12450,7845,12450,7845,11985xe" filled="t" fillcolor="#000000" stroked="f">
              <v:path arrowok="t"/>
              <v:fill/>
            </v:shape>
            <v:shape style="position:absolute;left:7845;top:11993;width:2895;height:0" coordorigin="7845,11993" coordsize="2895,0" path="m7845,11993l10740,11993e" filled="f" stroked="t" strokeweight="0.85pt" strokecolor="#D9D9D9">
              <v:path arrowok="t"/>
            </v:shape>
            <v:shape style="position:absolute;left:7845;top:12458;width:2895;height:0" coordorigin="7845,12458" coordsize="2895,0" path="m7845,12458l10740,12458e" filled="f" stroked="t" strokeweight="0.85pt" strokecolor="#D9D9D9">
              <v:path arrowok="t"/>
            </v:shape>
            <v:shape style="position:absolute;left:7853;top:11985;width:0;height:480" coordorigin="7853,11985" coordsize="0,480" path="m7853,12465l7853,11985e" filled="f" stroked="t" strokeweight="0.85pt" strokecolor="#EFEFEF">
              <v:path arrowok="t"/>
            </v:shape>
            <v:shape style="position:absolute;left:10733;top:11985;width:0;height:480" coordorigin="10733,11985" coordsize="0,480" path="m10733,12465l10733,11985e" filled="f" stroked="t" strokeweight="0.85pt" strokecolor="#D9D9D9">
              <v:path arrowok="t"/>
            </v:shape>
            <v:shape style="position:absolute;left:6240;top:11993;width:1620;height:0" coordorigin="6240,11993" coordsize="1620,0" path="m6240,11993l7860,11993e" filled="f" stroked="t" strokeweight="0.85pt" strokecolor="#EFEFEF">
              <v:path arrowok="t"/>
            </v:shape>
            <v:shape style="position:absolute;left:6240;top:12458;width:1620;height:0" coordorigin="6240,12458" coordsize="1620,0" path="m6240,12458l7860,12458e" filled="f" stroked="t" strokeweight="0.85pt" strokecolor="#F2F2F2">
              <v:path arrowok="t"/>
            </v:shape>
            <v:shape style="position:absolute;left:7853;top:11985;width:0;height:480" coordorigin="7853,11985" coordsize="0,480" path="m7853,12465l7853,11985e" filled="f" stroked="t" strokeweight="0.85pt" strokecolor="#EFEFEF">
              <v:path arrowok="t"/>
            </v:shape>
            <v:shape style="position:absolute;left:1440;top:11993;width:4800;height:0" coordorigin="1440,11993" coordsize="4800,0" path="m1440,11993l6240,11993e" filled="f" stroked="t" strokeweight="0.85pt" strokecolor="#EFEFEF">
              <v:path arrowok="t"/>
            </v:shape>
            <v:shape style="position:absolute;left:1440;top:12458;width:4800;height:0" coordorigin="1440,12458" coordsize="4800,0" path="m1440,12458l6240,12458e" filled="f" stroked="t" strokeweight="0.85pt" strokecolor="#EFEFEF">
              <v:path arrowok="t"/>
            </v:shape>
            <v:shape style="position:absolute;left:1448;top:11985;width:0;height:480" coordorigin="1448,11985" coordsize="0,480" path="m1448,12465l1448,11985e" filled="f" stroked="t" strokeweight="0.85pt" strokecolor="#EFEFEF">
              <v:path arrowok="t"/>
            </v:shape>
            <v:shape style="position:absolute;left:7845;top:11993;width:2895;height:0" coordorigin="7845,11993" coordsize="2895,0" path="m7845,11993l10740,11993e" filled="f" stroked="t" strokeweight="0.85pt" strokecolor="#D9D9D9">
              <v:path arrowok="t"/>
            </v:shape>
            <v:shape style="position:absolute;left:7853;top:9390;width:0;height:2610" coordorigin="7853,9390" coordsize="0,2610" path="m7853,12000l7853,9390e" filled="f" stroked="t" strokeweight="0.85pt" strokecolor="#D9D9D9">
              <v:path arrowok="t"/>
            </v:shape>
            <v:shape style="position:absolute;left:10733;top:9390;width:0;height:2610" coordorigin="10733,9390" coordsize="0,2610" path="m10733,12000l10733,9390e" filled="f" stroked="t" strokeweight="0.85pt" strokecolor="#D9D9D9">
              <v:path arrowok="t"/>
            </v:shape>
            <v:shape style="position:absolute;left:1440;top:9398;width:6420;height:0" coordorigin="1440,9398" coordsize="6420,0" path="m1440,9398l7860,9398e" filled="f" stroked="t" strokeweight="0.85pt" strokecolor="#D9D9D9">
              <v:path arrowok="t"/>
            </v:shape>
            <v:shape style="position:absolute;left:1440;top:11993;width:6420;height:0" coordorigin="1440,11993" coordsize="6420,0" path="m1440,11993l7860,11993e" filled="f" stroked="t" strokeweight="0.85pt" strokecolor="#EFEFEF">
              <v:path arrowok="t"/>
            </v:shape>
            <v:shape style="position:absolute;left:1448;top:9390;width:0;height:2610" coordorigin="1448,9390" coordsize="0,2610" path="m1448,12000l1448,9390e" filled="f" stroked="t" strokeweight="0.85pt" strokecolor="#D9D9D9">
              <v:path arrowok="t"/>
            </v:shape>
            <v:shape style="position:absolute;left:7853;top:9390;width:0;height:2610" coordorigin="7853,9390" coordsize="0,2610" path="m7853,12000l7853,9390e" filled="f" stroked="t" strokeweight="0.85pt" strokecolor="#D9D9D9">
              <v:path arrowok="t"/>
            </v:shape>
            <v:shape style="position:absolute;left:7845;top:9083;width:2895;height:0" coordorigin="7845,9083" coordsize="2895,0" path="m7845,9083l10740,9083e" filled="f" stroked="t" strokeweight="0.85pt" strokecolor="#D9D9D9">
              <v:path arrowok="t"/>
            </v:shape>
            <v:shape style="position:absolute;left:7845;top:9398;width:2895;height:0" coordorigin="7845,9398" coordsize="2895,0" path="m7845,9398l10740,9398e" filled="f" stroked="t" strokeweight="0.85pt" strokecolor="#D9D9D9">
              <v:path arrowok="t"/>
            </v:shape>
            <v:shape style="position:absolute;left:7853;top:9075;width:0;height:330" coordorigin="7853,9075" coordsize="0,330" path="m7853,9405l7853,9075e" filled="f" stroked="t" strokeweight="0.85pt" strokecolor="#D9D9D9">
              <v:path arrowok="t"/>
            </v:shape>
            <v:shape style="position:absolute;left:10733;top:9075;width:0;height:330" coordorigin="10733,9075" coordsize="0,330" path="m10733,9405l10733,9075e" filled="f" stroked="t" strokeweight="0.85pt" strokecolor="#D9D9D9">
              <v:path arrowok="t"/>
            </v:shape>
            <v:shape style="position:absolute;left:1440;top:9083;width:6420;height:0" coordorigin="1440,9083" coordsize="6420,0" path="m1440,9083l7860,9083e" filled="f" stroked="t" strokeweight="0.85pt" strokecolor="#D9D9D9">
              <v:path arrowok="t"/>
            </v:shape>
            <v:shape style="position:absolute;left:1440;top:9398;width:6420;height:0" coordorigin="1440,9398" coordsize="6420,0" path="m1440,9398l7860,9398e" filled="f" stroked="t" strokeweight="0.85pt" strokecolor="#D9D9D9">
              <v:path arrowok="t"/>
            </v:shape>
            <v:shape style="position:absolute;left:1448;top:9075;width:0;height:330" coordorigin="1448,9075" coordsize="0,330" path="m1448,9405l1448,9075e" filled="f" stroked="t" strokeweight="0.85pt" strokecolor="#D9D9D9">
              <v:path arrowok="t"/>
            </v:shape>
            <v:shape style="position:absolute;left:7853;top:9075;width:0;height:330" coordorigin="7853,9075" coordsize="0,330" path="m7853,9405l7853,9075e" filled="f" stroked="t" strokeweight="0.85pt" strokecolor="#D9D9D9">
              <v:path arrowok="t"/>
            </v:shape>
            <w10:wrap type="none"/>
          </v:group>
        </w:pict>
      </w:r>
      <w:r>
        <w:pict>
          <v:group style="position:absolute;margin-left:71.575pt;margin-top:220.825pt;width:465.85pt;height:197.35pt;mso-position-horizontal-relative:page;mso-position-vertical-relative:page;z-index:-438" coordorigin="1432,4417" coordsize="9317,3947">
            <v:shape style="position:absolute;left:1440;top:4425;width:6405;height:315" coordorigin="1440,4425" coordsize="6405,315" path="m1440,4425l7845,4425,7845,4740,1440,4740,1440,4425xe" filled="t" fillcolor="#EFEFEF" stroked="f">
              <v:path arrowok="t"/>
              <v:fill/>
            </v:shape>
            <v:shape style="position:absolute;left:7845;top:4425;width:2880;height:315" coordorigin="7845,4425" coordsize="2880,315" path="m7845,4425l10725,4425,10725,4740,7845,4740,7845,4425xe" filled="t" fillcolor="#EFEFEF" stroked="f">
              <v:path arrowok="t"/>
              <v:fill/>
            </v:shape>
            <v:shape style="position:absolute;left:7845;top:4748;width:2895;height:0" coordorigin="7845,4748" coordsize="2895,0" path="m7845,4748l10740,4748e" filled="f" stroked="t" strokeweight="0.85pt" strokecolor="#D9D9D9">
              <v:path arrowok="t"/>
            </v:shape>
            <v:shape style="position:absolute;left:1440;top:7905;width:4800;height:435" coordorigin="1440,7905" coordsize="4800,435" path="m1440,7905l6240,7905,6240,8340,1440,8340,1440,7905xe" filled="t" fillcolor="#F2F2F2" stroked="f">
              <v:path arrowok="t"/>
              <v:fill/>
            </v:shape>
            <v:shape style="position:absolute;left:6240;top:7905;width:1605;height:435" coordorigin="6240,7905" coordsize="1605,435" path="m6240,7905l7845,7905,7845,8340,6240,8340,6240,7905xe" filled="t" fillcolor="#F2F2F2" stroked="f">
              <v:path arrowok="t"/>
              <v:fill/>
            </v:shape>
            <v:shape style="position:absolute;left:7845;top:7905;width:2880;height:435" coordorigin="7845,7905" coordsize="2880,435" path="m7845,7905l10725,7905,10725,8340,7845,8340,7845,7905xe" filled="t" fillcolor="#000000" stroked="f">
              <v:path arrowok="t"/>
              <v:fill/>
            </v:shape>
            <v:shape style="position:absolute;left:7845;top:7913;width:2895;height:0" coordorigin="7845,7913" coordsize="2895,0" path="m7845,7913l10740,7913e" filled="f" stroked="t" strokeweight="0.85pt" strokecolor="#D9D9D9">
              <v:path arrowok="t"/>
            </v:shape>
            <v:shape style="position:absolute;left:7845;top:8348;width:2895;height:0" coordorigin="7845,8348" coordsize="2895,0" path="m7845,8348l10740,8348e" filled="f" stroked="t" strokeweight="0.85pt" strokecolor="#D9D9D9">
              <v:path arrowok="t"/>
            </v:shape>
            <v:shape style="position:absolute;left:7853;top:7905;width:0;height:450" coordorigin="7853,7905" coordsize="0,450" path="m7853,8355l7853,7905e" filled="f" stroked="t" strokeweight="0.85pt" strokecolor="#EFEFEF">
              <v:path arrowok="t"/>
            </v:shape>
            <v:shape style="position:absolute;left:10733;top:7905;width:0;height:450" coordorigin="10733,7905" coordsize="0,450" path="m10733,8355l10733,7905e" filled="f" stroked="t" strokeweight="0.85pt" strokecolor="#D9D9D9">
              <v:path arrowok="t"/>
            </v:shape>
            <v:shape style="position:absolute;left:6240;top:7913;width:1620;height:0" coordorigin="6240,7913" coordsize="1620,0" path="m6240,7913l7860,7913e" filled="f" stroked="t" strokeweight="0.85pt" strokecolor="#EFEFEF">
              <v:path arrowok="t"/>
            </v:shape>
            <v:shape style="position:absolute;left:6240;top:8348;width:1620;height:0" coordorigin="6240,8348" coordsize="1620,0" path="m6240,8348l7860,8348e" filled="f" stroked="t" strokeweight="0.85pt" strokecolor="#F2F2F2">
              <v:path arrowok="t"/>
            </v:shape>
            <v:shape style="position:absolute;left:7853;top:7905;width:0;height:450" coordorigin="7853,7905" coordsize="0,450" path="m7853,8355l7853,7905e" filled="f" stroked="t" strokeweight="0.85pt" strokecolor="#EFEFEF">
              <v:path arrowok="t"/>
            </v:shape>
            <v:shape style="position:absolute;left:1440;top:7913;width:4800;height:0" coordorigin="1440,7913" coordsize="4800,0" path="m1440,7913l6240,7913e" filled="f" stroked="t" strokeweight="0.85pt" strokecolor="#EFEFEF">
              <v:path arrowok="t"/>
            </v:shape>
            <v:shape style="position:absolute;left:1440;top:8348;width:4800;height:0" coordorigin="1440,8348" coordsize="4800,0" path="m1440,8348l6240,8348e" filled="f" stroked="t" strokeweight="0.85pt" strokecolor="#EFEFEF">
              <v:path arrowok="t"/>
            </v:shape>
            <v:shape style="position:absolute;left:1448;top:7905;width:0;height:450" coordorigin="1448,7905" coordsize="0,450" path="m1448,8355l1448,7905e" filled="f" stroked="t" strokeweight="0.85pt" strokecolor="#EFEFEF">
              <v:path arrowok="t"/>
            </v:shape>
            <v:shape style="position:absolute;left:7845;top:7913;width:2895;height:0" coordorigin="7845,7913" coordsize="2895,0" path="m7845,7913l10740,7913e" filled="f" stroked="t" strokeweight="0.85pt" strokecolor="#D9D9D9">
              <v:path arrowok="t"/>
            </v:shape>
            <v:shape style="position:absolute;left:7853;top:4740;width:0;height:3180" coordorigin="7853,4740" coordsize="0,3180" path="m7853,7920l7853,4740e" filled="f" stroked="t" strokeweight="0.85pt" strokecolor="#D9D9D9">
              <v:path arrowok="t"/>
            </v:shape>
            <v:shape style="position:absolute;left:10733;top:4740;width:0;height:3180" coordorigin="10733,4740" coordsize="0,3180" path="m10733,7920l10733,4740e" filled="f" stroked="t" strokeweight="0.85pt" strokecolor="#D9D9D9">
              <v:path arrowok="t"/>
            </v:shape>
            <v:shape style="position:absolute;left:1440;top:4748;width:6420;height:0" coordorigin="1440,4748" coordsize="6420,0" path="m1440,4748l7860,4748e" filled="f" stroked="t" strokeweight="0.85pt" strokecolor="#D9D9D9">
              <v:path arrowok="t"/>
            </v:shape>
            <v:shape style="position:absolute;left:1440;top:7913;width:6420;height:0" coordorigin="1440,7913" coordsize="6420,0" path="m1440,7913l7860,7913e" filled="f" stroked="t" strokeweight="0.85pt" strokecolor="#EFEFEF">
              <v:path arrowok="t"/>
            </v:shape>
            <v:shape style="position:absolute;left:1448;top:4740;width:0;height:3180" coordorigin="1448,4740" coordsize="0,3180" path="m1448,7920l1448,4740e" filled="f" stroked="t" strokeweight="0.85pt" strokecolor="#D9D9D9">
              <v:path arrowok="t"/>
            </v:shape>
            <v:shape style="position:absolute;left:7853;top:4740;width:0;height:3180" coordorigin="7853,4740" coordsize="0,3180" path="m7853,7920l7853,4740e" filled="f" stroked="t" strokeweight="0.85pt" strokecolor="#D9D9D9">
              <v:path arrowok="t"/>
            </v:shape>
            <v:shape style="position:absolute;left:7845;top:4433;width:2895;height:0" coordorigin="7845,4433" coordsize="2895,0" path="m7845,4433l10740,4433e" filled="f" stroked="t" strokeweight="0.85pt" strokecolor="#D9D9D9">
              <v:path arrowok="t"/>
            </v:shape>
            <v:shape style="position:absolute;left:7845;top:4748;width:2895;height:0" coordorigin="7845,4748" coordsize="2895,0" path="m7845,4748l10740,4748e" filled="f" stroked="t" strokeweight="0.85pt" strokecolor="#D9D9D9">
              <v:path arrowok="t"/>
            </v:shape>
            <v:shape style="position:absolute;left:7853;top:4425;width:0;height:330" coordorigin="7853,4425" coordsize="0,330" path="m7853,4755l7853,4425e" filled="f" stroked="t" strokeweight="0.85pt" strokecolor="#D9D9D9">
              <v:path arrowok="t"/>
            </v:shape>
            <v:shape style="position:absolute;left:10733;top:4425;width:0;height:330" coordorigin="10733,4425" coordsize="0,330" path="m10733,4755l10733,4425e" filled="f" stroked="t" strokeweight="0.85pt" strokecolor="#D9D9D9">
              <v:path arrowok="t"/>
            </v:shape>
            <v:shape style="position:absolute;left:1440;top:4433;width:6420;height:0" coordorigin="1440,4433" coordsize="6420,0" path="m1440,4433l7860,4433e" filled="f" stroked="t" strokeweight="0.85pt" strokecolor="#D9D9D9">
              <v:path arrowok="t"/>
            </v:shape>
            <v:shape style="position:absolute;left:1440;top:4748;width:6420;height:0" coordorigin="1440,4748" coordsize="6420,0" path="m1440,4748l7860,4748e" filled="f" stroked="t" strokeweight="0.85pt" strokecolor="#D9D9D9">
              <v:path arrowok="t"/>
            </v:shape>
            <v:shape style="position:absolute;left:1448;top:4425;width:0;height:330" coordorigin="1448,4425" coordsize="0,330" path="m1448,4755l1448,4425e" filled="f" stroked="t" strokeweight="0.85pt" strokecolor="#D9D9D9">
              <v:path arrowok="t"/>
            </v:shape>
            <v:shape style="position:absolute;left:7853;top:4425;width:0;height:330" coordorigin="7853,4425" coordsize="0,330" path="m7853,4755l7853,4425e" filled="f" stroked="t" strokeweight="0.85pt" strokecolor="#D9D9D9">
              <v:path arrowok="t"/>
            </v:shape>
            <w10:wrap type="none"/>
          </v:group>
        </w:pict>
      </w:r>
      <w:r>
        <w:pict>
          <v:group style="position:absolute;margin-left:75pt;margin-top:187.875pt;width:462pt;height:0pt;mso-position-horizontal-relative:page;mso-position-vertical-relative:page;z-index:-439" coordorigin="1500,3758" coordsize="9240,0">
            <v:shape style="position:absolute;left:1500;top:3758;width:9240;height:0" coordorigin="1500,3758" coordsize="9240,0" path="m1500,3758l10740,3758e" filled="f" stroked="t" strokeweight="0.85pt" strokecolor="#878787">
              <v:path arrowok="t"/>
            </v:shape>
            <w10:wrap type="none"/>
          </v:group>
        </w:pict>
      </w:r>
      <w:r>
        <w:pict>
          <v:group style="position:absolute;margin-left:71.575pt;margin-top:97.075pt;width:469.6pt;height:59.35pt;mso-position-horizontal-relative:page;mso-position-vertical-relative:page;z-index:-440" coordorigin="1432,1942" coordsize="9392,1187">
            <v:shape style="position:absolute;left:3450;top:2588;width:2805;height:0" coordorigin="3450,2588" coordsize="2805,0" path="m3450,2588l6255,2588e" filled="f" stroked="t" strokeweight="0.85pt" strokecolor="#F2F2F2">
              <v:path arrowok="t"/>
            </v:shape>
            <v:shape style="position:absolute;left:3458;top:2580;width:0;height:540" coordorigin="3458,2580" coordsize="0,540" path="m3458,3120l3458,2580e" filled="f" stroked="t" strokeweight="0.85pt" strokecolor="#FFFFFF">
              <v:path arrowok="t"/>
            </v:shape>
            <v:shape style="position:absolute;left:6248;top:2580;width:0;height:540" coordorigin="6248,2580" coordsize="0,540" path="m6248,3120l6248,2580e" filled="f" stroked="t" strokeweight="0.85pt" strokecolor="#F2F2F2">
              <v:path arrowok="t"/>
            </v:shape>
            <v:shape style="position:absolute;left:1440;top:2588;width:2025;height:0" coordorigin="1440,2588" coordsize="2025,0" path="m1440,2588l3465,2588e" filled="f" stroked="t" strokeweight="0.85pt" strokecolor="#F2F2F2">
              <v:path arrowok="t"/>
            </v:shape>
            <v:shape style="position:absolute;left:1440;top:3113;width:2025;height:0" coordorigin="1440,3113" coordsize="2025,0" path="m1440,3113l3465,3113e" filled="f" stroked="t" strokeweight="0.85pt" strokecolor="#FFFFFF">
              <v:path arrowok="t"/>
            </v:shape>
            <v:shape style="position:absolute;left:1448;top:2580;width:0;height:540" coordorigin="1448,2580" coordsize="0,540" path="m1448,3120l1448,2580e" filled="f" stroked="t" strokeweight="0.85pt" strokecolor="#FFFFFF">
              <v:path arrowok="t"/>
            </v:shape>
            <v:shape style="position:absolute;left:3458;top:2580;width:0;height:540" coordorigin="3458,2580" coordsize="0,540" path="m3458,3120l3458,2580e" filled="f" stroked="t" strokeweight="0.85pt" strokecolor="#FFFFFF">
              <v:path arrowok="t"/>
            </v:shape>
            <v:shape style="position:absolute;left:6240;top:3113;width:1590;height:0" coordorigin="6240,3113" coordsize="1590,0" path="m6240,3113l7830,3113e" filled="f" stroked="t" strokeweight="0.85pt" strokecolor="#FFFFFF">
              <v:path arrowok="t"/>
            </v:shape>
            <v:shape style="position:absolute;left:7815;top:2273;width:3000;height:0" coordorigin="7815,2273" coordsize="3000,0" path="m7815,2273l10815,2273e" filled="f" stroked="t" strokeweight="0.85pt" strokecolor="#F2F2F2">
              <v:path arrowok="t"/>
            </v:shape>
            <v:shape style="position:absolute;left:7823;top:2265;width:0;height:330" coordorigin="7823,2265" coordsize="0,330" path="m7823,2595l7823,2265e" filled="f" stroked="t" strokeweight="0.85pt" strokecolor="#FFFFFF">
              <v:path arrowok="t"/>
            </v:shape>
            <v:shape style="position:absolute;left:10808;top:2265;width:0;height:330" coordorigin="10808,2265" coordsize="0,330" path="m10808,2595l10808,2265e" filled="f" stroked="t" strokeweight="0.85pt" strokecolor="#FFFFFF">
              <v:path arrowok="t"/>
            </v:shape>
            <v:shape style="position:absolute;left:6240;top:2273;width:1590;height:0" coordorigin="6240,2273" coordsize="1590,0" path="m6240,2273l7830,2273e" filled="f" stroked="t" strokeweight="0.85pt" strokecolor="#FFFFFF">
              <v:path arrowok="t"/>
            </v:shape>
            <v:shape style="position:absolute;left:6248;top:2265;width:0;height:855" coordorigin="6248,2265" coordsize="0,855" path="m6248,3120l6248,2265e" filled="f" stroked="t" strokeweight="0.85pt" strokecolor="#FFFFFF">
              <v:path arrowok="t"/>
            </v:shape>
            <v:shape style="position:absolute;left:7823;top:2265;width:0;height:855" coordorigin="7823,2265" coordsize="0,855" path="m7823,3120l7823,2265e" filled="f" stroked="t" strokeweight="0.85pt" strokecolor="#FFFFFF">
              <v:path arrowok="t"/>
            </v:shape>
            <v:shape style="position:absolute;left:3450;top:2273;width:2805;height:0" coordorigin="3450,2273" coordsize="2805,0" path="m3450,2273l6255,2273e" filled="f" stroked="t" strokeweight="0.85pt" strokecolor="#F2F2F2">
              <v:path arrowok="t"/>
            </v:shape>
            <v:shape style="position:absolute;left:3450;top:2588;width:2805;height:0" coordorigin="3450,2588" coordsize="2805,0" path="m3450,2588l6255,2588e" filled="f" stroked="t" strokeweight="0.85pt" strokecolor="#F2F2F2">
              <v:path arrowok="t"/>
            </v:shape>
            <v:shape style="position:absolute;left:3458;top:2265;width:0;height:330" coordorigin="3458,2265" coordsize="0,330" path="m3458,2595l3458,2265e" filled="f" stroked="t" strokeweight="0.85pt" strokecolor="#FFFFFF">
              <v:path arrowok="t"/>
            </v:shape>
            <v:shape style="position:absolute;left:6248;top:2265;width:0;height:330" coordorigin="6248,2265" coordsize="0,330" path="m6248,2595l6248,2265e" filled="f" stroked="t" strokeweight="0.85pt" strokecolor="#FFFFFF">
              <v:path arrowok="t"/>
            </v:shape>
            <v:shape style="position:absolute;left:1440;top:2273;width:2025;height:0" coordorigin="1440,2273" coordsize="2025,0" path="m1440,2273l3465,2273e" filled="f" stroked="t" strokeweight="0.85pt" strokecolor="#F2F2F2">
              <v:path arrowok="t"/>
            </v:shape>
            <v:shape style="position:absolute;left:1440;top:2588;width:2025;height:0" coordorigin="1440,2588" coordsize="2025,0" path="m1440,2588l3465,2588e" filled="f" stroked="t" strokeweight="0.85pt" strokecolor="#F2F2F2">
              <v:path arrowok="t"/>
            </v:shape>
            <v:shape style="position:absolute;left:1448;top:2265;width:0;height:330" coordorigin="1448,2265" coordsize="0,330" path="m1448,2595l1448,2265e" filled="f" stroked="t" strokeweight="0.85pt" strokecolor="#FFFFFF">
              <v:path arrowok="t"/>
            </v:shape>
            <v:shape style="position:absolute;left:3458;top:2265;width:0;height:330" coordorigin="3458,2265" coordsize="0,330" path="m3458,2595l3458,2265e" filled="f" stroked="t" strokeweight="0.85pt" strokecolor="#FFFFFF">
              <v:path arrowok="t"/>
            </v:shape>
            <v:shape style="position:absolute;left:7815;top:2273;width:3000;height:0" coordorigin="7815,2273" coordsize="3000,0" path="m7815,2273l10815,2273e" filled="f" stroked="t" strokeweight="0.85pt" strokecolor="#F2F2F2">
              <v:path arrowok="t"/>
            </v:shape>
            <v:shape style="position:absolute;left:7823;top:1950;width:0;height:330" coordorigin="7823,1950" coordsize="0,330" path="m7823,2280l7823,1950e" filled="f" stroked="t" strokeweight="0.85pt" strokecolor="#FFFFFF">
              <v:path arrowok="t"/>
            </v:shape>
            <v:shape style="position:absolute;left:10808;top:1950;width:0;height:330" coordorigin="10808,1950" coordsize="0,330" path="m10808,2280l10808,1950e" filled="f" stroked="t" strokeweight="0.85pt" strokecolor="#FFFFFF">
              <v:path arrowok="t"/>
            </v:shape>
            <v:shape style="position:absolute;left:6240;top:1958;width:1590;height:0" coordorigin="6240,1958" coordsize="1590,0" path="m6240,1958l7830,1958e" filled="f" stroked="t" strokeweight="0.85pt" strokecolor="#FFFFFF">
              <v:path arrowok="t"/>
            </v:shape>
            <v:shape style="position:absolute;left:6240;top:2273;width:1590;height:0" coordorigin="6240,2273" coordsize="1590,0" path="m6240,2273l7830,2273e" filled="f" stroked="t" strokeweight="0.85pt" strokecolor="#FFFFFF">
              <v:path arrowok="t"/>
            </v:shape>
            <v:shape style="position:absolute;left:6248;top:1950;width:0;height:330" coordorigin="6248,1950" coordsize="0,330" path="m6248,2280l6248,1950e" filled="f" stroked="t" strokeweight="0.85pt" strokecolor="#FFFFFF">
              <v:path arrowok="t"/>
            </v:shape>
            <v:shape style="position:absolute;left:7823;top:1950;width:0;height:330" coordorigin="7823,1950" coordsize="0,330" path="m7823,2280l7823,1950e" filled="f" stroked="t" strokeweight="0.85pt" strokecolor="#FFFFFF">
              <v:path arrowok="t"/>
            </v:shape>
            <v:shape style="position:absolute;left:3450;top:1958;width:2805;height:0" coordorigin="3450,1958" coordsize="2805,0" path="m3450,1958l6255,1958e" filled="f" stroked="t" strokeweight="0.85pt" strokecolor="#FFFFFF">
              <v:path arrowok="t"/>
            </v:shape>
            <v:shape style="position:absolute;left:3450;top:2273;width:2805;height:0" coordorigin="3450,2273" coordsize="2805,0" path="m3450,2273l6255,2273e" filled="f" stroked="t" strokeweight="0.85pt" strokecolor="#F2F2F2">
              <v:path arrowok="t"/>
            </v:shape>
            <v:shape style="position:absolute;left:3458;top:1950;width:0;height:330" coordorigin="3458,1950" coordsize="0,330" path="m3458,2280l3458,1950e" filled="f" stroked="t" strokeweight="0.85pt" strokecolor="#FFFFFF">
              <v:path arrowok="t"/>
            </v:shape>
            <v:shape style="position:absolute;left:6248;top:1950;width:0;height:330" coordorigin="6248,1950" coordsize="0,330" path="m6248,2280l6248,1950e" filled="f" stroked="t" strokeweight="0.85pt" strokecolor="#FFFFFF">
              <v:path arrowok="t"/>
            </v:shape>
            <v:shape style="position:absolute;left:1440;top:1958;width:2025;height:0" coordorigin="1440,1958" coordsize="2025,0" path="m1440,1958l3465,1958e" filled="f" stroked="t" strokeweight="0.85pt" strokecolor="#FFFFFF">
              <v:path arrowok="t"/>
            </v:shape>
            <v:shape style="position:absolute;left:1440;top:2273;width:2025;height:0" coordorigin="1440,2273" coordsize="2025,0" path="m1440,2273l3465,2273e" filled="f" stroked="t" strokeweight="0.85pt" strokecolor="#F2F2F2">
              <v:path arrowok="t"/>
            </v:shape>
            <v:shape style="position:absolute;left:1448;top:1950;width:0;height:330" coordorigin="1448,1950" coordsize="0,330" path="m1448,2280l1448,1950e" filled="f" stroked="t" strokeweight="0.85pt" strokecolor="#FFFFFF">
              <v:path arrowok="t"/>
            </v:shape>
            <v:shape style="position:absolute;left:3458;top:1950;width:0;height:330" coordorigin="3458,1950" coordsize="0,330" path="m3458,2280l3458,1950e" filled="f" stroked="t" strokeweight="0.85pt" strokecolor="#FFFFFF">
              <v:path arrowok="t"/>
            </v:shape>
            <v:shape style="position:absolute;left:7860;top:2933;width:975;height:0" coordorigin="7860,2933" coordsize="975,0" path="m7860,2933l8835,2933e" filled="f" stroked="t" strokeweight="0.85pt" strokecolor="#1154CC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/>
        <w:ind w:left="256"/>
        <w:sectPr>
          <w:type w:val="continuous"/>
          <w:pgSz w:w="12240" w:h="15840"/>
          <w:pgMar w:top="1240" w:bottom="280" w:left="1340" w:right="1720"/>
        </w:sectPr>
      </w:pPr>
      <w:r>
        <w:rPr>
          <w:rFonts w:cs="Arial" w:hAnsi="Arial" w:eastAsia="Arial" w:ascii="Arial"/>
          <w:b/>
          <w:sz w:val="20"/>
          <w:szCs w:val="20"/>
        </w:rPr>
        <w:t>Koszt netto                                                                                                           </w:t>
      </w:r>
      <w:r>
        <w:rPr>
          <w:rFonts w:cs="Calibri" w:hAnsi="Calibri" w:eastAsia="Calibri" w:ascii="Calibri"/>
          <w:position w:val="-3"/>
          <w:sz w:val="28"/>
          <w:szCs w:val="28"/>
        </w:rPr>
        <w:t>​ </w:t>
      </w:r>
      <w:r>
        <w:rPr>
          <w:rFonts w:cs="Arial" w:hAnsi="Arial" w:eastAsia="Arial" w:ascii="Arial"/>
          <w:b/>
          <w:color w:val="FFFFFF"/>
          <w:position w:val="-3"/>
          <w:sz w:val="24"/>
          <w:szCs w:val="24"/>
        </w:rPr>
        <w:t>3 600 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71" w:lineRule="exact" w:line="200"/>
        <w:ind w:left="10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III 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675" w:top="1440" w:bottom="280" w:left="148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365"/>
      </w:pPr>
      <w:r>
        <w:rPr>
          <w:rFonts w:cs="Arial" w:hAnsi="Arial" w:eastAsia="Arial" w:ascii="Arial"/>
          <w:sz w:val="18"/>
          <w:szCs w:val="18"/>
        </w:rPr>
        <w:t>1.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Ekran konfiguracji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Urządzenia powiązane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35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 w:lineRule="exact" w:line="200"/>
        <w:ind w:left="355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480" w:right="1720"/>
          <w:cols w:num="2" w:equalWidth="off">
            <w:col w:w="4778" w:space="2472"/>
            <w:col w:w="1790"/>
          </w:cols>
        </w:sectPr>
      </w:pPr>
      <w:r>
        <w:rPr>
          <w:rFonts w:cs="Arial" w:hAnsi="Arial" w:eastAsia="Arial" w:ascii="Arial"/>
          <w:sz w:val="18"/>
          <w:szCs w:val="18"/>
        </w:rPr>
        <w:t>3 dni robocze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 w:lineRule="exact" w:line="300"/>
        <w:ind w:left="116"/>
      </w:pPr>
      <w:r>
        <w:rPr>
          <w:rFonts w:cs="Arial" w:hAnsi="Arial" w:eastAsia="Arial" w:ascii="Arial"/>
          <w:b/>
          <w:position w:val="1"/>
          <w:sz w:val="20"/>
          <w:szCs w:val="20"/>
        </w:rPr>
        <w:t>Koszt netto                                                                                                           </w:t>
      </w:r>
      <w:r>
        <w:rPr>
          <w:rFonts w:cs="Calibri" w:hAnsi="Calibri" w:eastAsia="Calibri" w:ascii="Calibri"/>
          <w:position w:val="-2"/>
          <w:sz w:val="28"/>
          <w:szCs w:val="28"/>
        </w:rPr>
        <w:t>​</w:t>
      </w:r>
      <w:r>
        <w:rPr>
          <w:rFonts w:cs="Arial" w:hAnsi="Arial" w:eastAsia="Arial" w:ascii="Arial"/>
          <w:b/>
          <w:color w:val="FFFFFF"/>
          <w:position w:val="-2"/>
          <w:sz w:val="24"/>
          <w:szCs w:val="24"/>
        </w:rPr>
        <w:t>3 150 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0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IV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240" w:bottom="280" w:left="1480" w:right="1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365"/>
      </w:pPr>
      <w:r>
        <w:rPr>
          <w:rFonts w:cs="Arial" w:hAnsi="Arial" w:eastAsia="Arial" w:ascii="Arial"/>
          <w:sz w:val="18"/>
          <w:szCs w:val="18"/>
        </w:rPr>
        <w:t>1.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Grupowanie paragonów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Wyszukiwanie paragonów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35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 w:lineRule="exact" w:line="200"/>
        <w:ind w:left="355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480" w:right="1720"/>
          <w:cols w:num="2" w:equalWidth="off">
            <w:col w:w="4778" w:space="2472"/>
            <w:col w:w="1790"/>
          </w:cols>
        </w:sectPr>
      </w:pPr>
      <w:r>
        <w:rPr>
          <w:rFonts w:cs="Arial" w:hAnsi="Arial" w:eastAsia="Arial" w:ascii="Arial"/>
          <w:sz w:val="18"/>
          <w:szCs w:val="18"/>
        </w:rPr>
        <w:t>3 dni robocze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 w:lineRule="exact" w:line="300"/>
        <w:ind w:left="116"/>
      </w:pPr>
      <w:r>
        <w:rPr>
          <w:rFonts w:cs="Arial" w:hAnsi="Arial" w:eastAsia="Arial" w:ascii="Arial"/>
          <w:b/>
          <w:position w:val="1"/>
          <w:sz w:val="20"/>
          <w:szCs w:val="20"/>
        </w:rPr>
        <w:t>Koszt netto                                                                                                           </w:t>
      </w:r>
      <w:r>
        <w:rPr>
          <w:rFonts w:cs="Calibri" w:hAnsi="Calibri" w:eastAsia="Calibri" w:ascii="Calibri"/>
          <w:position w:val="-2"/>
          <w:sz w:val="28"/>
          <w:szCs w:val="28"/>
        </w:rPr>
        <w:t>​</w:t>
      </w:r>
      <w:r>
        <w:rPr>
          <w:rFonts w:cs="Arial" w:hAnsi="Arial" w:eastAsia="Arial" w:ascii="Arial"/>
          <w:b/>
          <w:color w:val="FFFFFF"/>
          <w:position w:val="-2"/>
          <w:sz w:val="24"/>
          <w:szCs w:val="24"/>
        </w:rPr>
        <w:t>3 300 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0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V 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240" w:bottom="280" w:left="1480" w:right="1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365"/>
      </w:pPr>
      <w:r>
        <w:rPr>
          <w:rFonts w:cs="Arial" w:hAnsi="Arial" w:eastAsia="Arial" w:ascii="Arial"/>
          <w:sz w:val="18"/>
          <w:szCs w:val="18"/>
        </w:rPr>
        <w:t>1.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Widok szczegółów paragonu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Zaawansowana edycja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145"/>
      </w:pPr>
      <w:r>
        <w:rPr>
          <w:rFonts w:cs="Arial" w:hAnsi="Arial" w:eastAsia="Arial" w:ascii="Arial"/>
          <w:color w:val="212121"/>
          <w:sz w:val="18"/>
          <w:szCs w:val="18"/>
        </w:rPr>
        <w:t>●    Zaawansowany OCR paragonów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35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 w:lineRule="exact" w:line="200"/>
        <w:ind w:left="355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480" w:right="1720"/>
          <w:cols w:num="2" w:equalWidth="off">
            <w:col w:w="4778" w:space="2472"/>
            <w:col w:w="1790"/>
          </w:cols>
        </w:sectPr>
      </w:pPr>
      <w:r>
        <w:rPr>
          <w:rFonts w:cs="Arial" w:hAnsi="Arial" w:eastAsia="Arial" w:ascii="Arial"/>
          <w:sz w:val="18"/>
          <w:szCs w:val="18"/>
        </w:rPr>
        <w:t>4 dni robocze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1.575pt;margin-top:430.075pt;width:465.85pt;height:170.35pt;mso-position-horizontal-relative:page;mso-position-vertical-relative:page;z-index:-433" coordorigin="1432,8602" coordsize="9317,3407">
            <v:shape style="position:absolute;left:1440;top:8610;width:6405;height:315" coordorigin="1440,8610" coordsize="6405,315" path="m1440,8610l7845,8610,7845,8925,1440,8925,1440,8610xe" filled="t" fillcolor="#EFEFEF" stroked="f">
              <v:path arrowok="t"/>
              <v:fill/>
            </v:shape>
            <v:shape style="position:absolute;left:7845;top:8610;width:2880;height:315" coordorigin="7845,8610" coordsize="2880,315" path="m7845,8610l10725,8610,10725,8925,7845,8925,7845,8610xe" filled="t" fillcolor="#EFEFEF" stroked="f">
              <v:path arrowok="t"/>
              <v:fill/>
            </v:shape>
            <v:shape style="position:absolute;left:7845;top:8933;width:2895;height:0" coordorigin="7845,8933" coordsize="2895,0" path="m7845,8933l10740,8933e" filled="f" stroked="t" strokeweight="0.85pt" strokecolor="#D9D9D9">
              <v:path arrowok="t"/>
            </v:shape>
            <v:shape style="position:absolute;left:1440;top:11520;width:4800;height:465" coordorigin="1440,11520" coordsize="4800,465" path="m1440,11520l6240,11520,6240,11985,1440,11985,1440,11520xe" filled="t" fillcolor="#F2F2F2" stroked="f">
              <v:path arrowok="t"/>
              <v:fill/>
            </v:shape>
            <v:shape style="position:absolute;left:6240;top:11520;width:1605;height:465" coordorigin="6240,11520" coordsize="1605,465" path="m6240,11520l7845,11520,7845,11985,6240,11985,6240,11520xe" filled="t" fillcolor="#F2F2F2" stroked="f">
              <v:path arrowok="t"/>
              <v:fill/>
            </v:shape>
            <v:shape style="position:absolute;left:7845;top:11520;width:2880;height:465" coordorigin="7845,11520" coordsize="2880,465" path="m7845,11520l10725,11520,10725,11985,7845,11985,7845,11520xe" filled="t" fillcolor="#000000" stroked="f">
              <v:path arrowok="t"/>
              <v:fill/>
            </v:shape>
            <v:shape style="position:absolute;left:7845;top:11528;width:2895;height:0" coordorigin="7845,11528" coordsize="2895,0" path="m7845,11528l10740,11528e" filled="f" stroked="t" strokeweight="0.85pt" strokecolor="#D9D9D9">
              <v:path arrowok="t"/>
            </v:shape>
            <v:shape style="position:absolute;left:7845;top:11993;width:2895;height:0" coordorigin="7845,11993" coordsize="2895,0" path="m7845,11993l10740,11993e" filled="f" stroked="t" strokeweight="0.85pt" strokecolor="#D9D9D9">
              <v:path arrowok="t"/>
            </v:shape>
            <v:shape style="position:absolute;left:7853;top:11520;width:0;height:480" coordorigin="7853,11520" coordsize="0,480" path="m7853,12000l7853,11520e" filled="f" stroked="t" strokeweight="0.85pt" strokecolor="#EFEFEF">
              <v:path arrowok="t"/>
            </v:shape>
            <v:shape style="position:absolute;left:10733;top:11520;width:0;height:480" coordorigin="10733,11520" coordsize="0,480" path="m10733,12000l10733,11520e" filled="f" stroked="t" strokeweight="0.85pt" strokecolor="#D9D9D9">
              <v:path arrowok="t"/>
            </v:shape>
            <v:shape style="position:absolute;left:6240;top:11528;width:1620;height:0" coordorigin="6240,11528" coordsize="1620,0" path="m6240,11528l7860,11528e" filled="f" stroked="t" strokeweight="0.85pt" strokecolor="#EFEFEF">
              <v:path arrowok="t"/>
            </v:shape>
            <v:shape style="position:absolute;left:6240;top:11993;width:1620;height:0" coordorigin="6240,11993" coordsize="1620,0" path="m6240,11993l7860,11993e" filled="f" stroked="t" strokeweight="0.85pt" strokecolor="#F2F2F2">
              <v:path arrowok="t"/>
            </v:shape>
            <v:shape style="position:absolute;left:7853;top:11520;width:0;height:480" coordorigin="7853,11520" coordsize="0,480" path="m7853,12000l7853,11520e" filled="f" stroked="t" strokeweight="0.85pt" strokecolor="#EFEFEF">
              <v:path arrowok="t"/>
            </v:shape>
            <v:shape style="position:absolute;left:1440;top:11528;width:4800;height:0" coordorigin="1440,11528" coordsize="4800,0" path="m1440,11528l6240,11528e" filled="f" stroked="t" strokeweight="0.85pt" strokecolor="#EFEFEF">
              <v:path arrowok="t"/>
            </v:shape>
            <v:shape style="position:absolute;left:1440;top:11993;width:4800;height:0" coordorigin="1440,11993" coordsize="4800,0" path="m1440,11993l6240,11993e" filled="f" stroked="t" strokeweight="0.85pt" strokecolor="#EFEFEF">
              <v:path arrowok="t"/>
            </v:shape>
            <v:shape style="position:absolute;left:1448;top:11520;width:0;height:480" coordorigin="1448,11520" coordsize="0,480" path="m1448,12000l1448,11520e" filled="f" stroked="t" strokeweight="0.85pt" strokecolor="#EFEFEF">
              <v:path arrowok="t"/>
            </v:shape>
            <v:shape style="position:absolute;left:7845;top:11528;width:2895;height:0" coordorigin="7845,11528" coordsize="2895,0" path="m7845,11528l10740,11528e" filled="f" stroked="t" strokeweight="0.85pt" strokecolor="#D9D9D9">
              <v:path arrowok="t"/>
            </v:shape>
            <v:shape style="position:absolute;left:7853;top:8925;width:0;height:2610" coordorigin="7853,8925" coordsize="0,2610" path="m7853,11535l7853,8925e" filled="f" stroked="t" strokeweight="0.85pt" strokecolor="#D9D9D9">
              <v:path arrowok="t"/>
            </v:shape>
            <v:shape style="position:absolute;left:10733;top:8925;width:0;height:2610" coordorigin="10733,8925" coordsize="0,2610" path="m10733,11535l10733,8925e" filled="f" stroked="t" strokeweight="0.85pt" strokecolor="#D9D9D9">
              <v:path arrowok="t"/>
            </v:shape>
            <v:shape style="position:absolute;left:1440;top:8933;width:6420;height:0" coordorigin="1440,8933" coordsize="6420,0" path="m1440,8933l7860,8933e" filled="f" stroked="t" strokeweight="0.85pt" strokecolor="#D9D9D9">
              <v:path arrowok="t"/>
            </v:shape>
            <v:shape style="position:absolute;left:1440;top:11528;width:6420;height:0" coordorigin="1440,11528" coordsize="6420,0" path="m1440,11528l7860,11528e" filled="f" stroked="t" strokeweight="0.85pt" strokecolor="#EFEFEF">
              <v:path arrowok="t"/>
            </v:shape>
            <v:shape style="position:absolute;left:1448;top:8925;width:0;height:2610" coordorigin="1448,8925" coordsize="0,2610" path="m1448,11535l1448,8925e" filled="f" stroked="t" strokeweight="0.85pt" strokecolor="#D9D9D9">
              <v:path arrowok="t"/>
            </v:shape>
            <v:shape style="position:absolute;left:7853;top:8925;width:0;height:2610" coordorigin="7853,8925" coordsize="0,2610" path="m7853,11535l7853,8925e" filled="f" stroked="t" strokeweight="0.85pt" strokecolor="#D9D9D9">
              <v:path arrowok="t"/>
            </v:shape>
            <v:shape style="position:absolute;left:7845;top:8618;width:2895;height:0" coordorigin="7845,8618" coordsize="2895,0" path="m7845,8618l10740,8618e" filled="f" stroked="t" strokeweight="0.85pt" strokecolor="#D9D9D9">
              <v:path arrowok="t"/>
            </v:shape>
            <v:shape style="position:absolute;left:7845;top:8933;width:2895;height:0" coordorigin="7845,8933" coordsize="2895,0" path="m7845,8933l10740,8933e" filled="f" stroked="t" strokeweight="0.85pt" strokecolor="#D9D9D9">
              <v:path arrowok="t"/>
            </v:shape>
            <v:shape style="position:absolute;left:7853;top:8610;width:0;height:330" coordorigin="7853,8610" coordsize="0,330" path="m7853,8940l7853,8610e" filled="f" stroked="t" strokeweight="0.85pt" strokecolor="#D9D9D9">
              <v:path arrowok="t"/>
            </v:shape>
            <v:shape style="position:absolute;left:10733;top:8610;width:0;height:330" coordorigin="10733,8610" coordsize="0,330" path="m10733,8940l10733,8610e" filled="f" stroked="t" strokeweight="0.85pt" strokecolor="#D9D9D9">
              <v:path arrowok="t"/>
            </v:shape>
            <v:shape style="position:absolute;left:1440;top:8618;width:6420;height:0" coordorigin="1440,8618" coordsize="6420,0" path="m1440,8618l7860,8618e" filled="f" stroked="t" strokeweight="0.85pt" strokecolor="#D9D9D9">
              <v:path arrowok="t"/>
            </v:shape>
            <v:shape style="position:absolute;left:1440;top:8933;width:6420;height:0" coordorigin="1440,8933" coordsize="6420,0" path="m1440,8933l7860,8933e" filled="f" stroked="t" strokeweight="0.85pt" strokecolor="#D9D9D9">
              <v:path arrowok="t"/>
            </v:shape>
            <v:shape style="position:absolute;left:1448;top:8610;width:0;height:330" coordorigin="1448,8610" coordsize="0,330" path="m1448,8940l1448,8610e" filled="f" stroked="t" strokeweight="0.85pt" strokecolor="#D9D9D9">
              <v:path arrowok="t"/>
            </v:shape>
            <v:shape style="position:absolute;left:7853;top:8610;width:0;height:330" coordorigin="7853,8610" coordsize="0,330" path="m7853,8940l7853,8610e" filled="f" stroked="t" strokeweight="0.85pt" strokecolor="#D9D9D9">
              <v:path arrowok="t"/>
            </v:shape>
            <w10:wrap type="none"/>
          </v:group>
        </w:pict>
      </w:r>
      <w:r>
        <w:pict>
          <v:group style="position:absolute;margin-left:71.575pt;margin-top:250.825pt;width:465.85pt;height:157.6pt;mso-position-horizontal-relative:page;mso-position-vertical-relative:page;z-index:-434" coordorigin="1432,5017" coordsize="9317,3152">
            <v:shape style="position:absolute;left:1440;top:5025;width:6405;height:315" coordorigin="1440,5025" coordsize="6405,315" path="m1440,5025l7845,5025,7845,5340,1440,5340,1440,5025xe" filled="t" fillcolor="#EFEFEF" stroked="f">
              <v:path arrowok="t"/>
              <v:fill/>
            </v:shape>
            <v:shape style="position:absolute;left:7845;top:5025;width:2880;height:315" coordorigin="7845,5025" coordsize="2880,315" path="m7845,5025l10725,5025,10725,5340,7845,5340,7845,5025xe" filled="t" fillcolor="#EFEFEF" stroked="f">
              <v:path arrowok="t"/>
              <v:fill/>
            </v:shape>
            <v:shape style="position:absolute;left:7845;top:5348;width:2895;height:0" coordorigin="7845,5348" coordsize="2895,0" path="m7845,5348l10740,5348e" filled="f" stroked="t" strokeweight="0.85pt" strokecolor="#D9D9D9">
              <v:path arrowok="t"/>
            </v:shape>
            <v:shape style="position:absolute;left:1440;top:7680;width:4800;height:465" coordorigin="1440,7680" coordsize="4800,465" path="m1440,7680l6240,7680,6240,8145,1440,8145,1440,7680xe" filled="t" fillcolor="#F2F2F2" stroked="f">
              <v:path arrowok="t"/>
              <v:fill/>
            </v:shape>
            <v:shape style="position:absolute;left:6240;top:7680;width:1605;height:465" coordorigin="6240,7680" coordsize="1605,465" path="m6240,7680l7845,7680,7845,8145,6240,8145,6240,7680xe" filled="t" fillcolor="#F2F2F2" stroked="f">
              <v:path arrowok="t"/>
              <v:fill/>
            </v:shape>
            <v:shape style="position:absolute;left:7845;top:7680;width:2880;height:465" coordorigin="7845,7680" coordsize="2880,465" path="m7845,7680l10725,7680,10725,8145,7845,8145,7845,7680xe" filled="t" fillcolor="#000000" stroked="f">
              <v:path arrowok="t"/>
              <v:fill/>
            </v:shape>
            <v:shape style="position:absolute;left:7845;top:7688;width:2895;height:0" coordorigin="7845,7688" coordsize="2895,0" path="m7845,7688l10740,7688e" filled="f" stroked="t" strokeweight="0.85pt" strokecolor="#D9D9D9">
              <v:path arrowok="t"/>
            </v:shape>
            <v:shape style="position:absolute;left:7845;top:8153;width:2895;height:0" coordorigin="7845,8153" coordsize="2895,0" path="m7845,8153l10740,8153e" filled="f" stroked="t" strokeweight="0.85pt" strokecolor="#D9D9D9">
              <v:path arrowok="t"/>
            </v:shape>
            <v:shape style="position:absolute;left:7853;top:7680;width:0;height:480" coordorigin="7853,7680" coordsize="0,480" path="m7853,8160l7853,7680e" filled="f" stroked="t" strokeweight="0.85pt" strokecolor="#EFEFEF">
              <v:path arrowok="t"/>
            </v:shape>
            <v:shape style="position:absolute;left:10733;top:7680;width:0;height:480" coordorigin="10733,7680" coordsize="0,480" path="m10733,8160l10733,7680e" filled="f" stroked="t" strokeweight="0.85pt" strokecolor="#D9D9D9">
              <v:path arrowok="t"/>
            </v:shape>
            <v:shape style="position:absolute;left:6240;top:7688;width:1620;height:0" coordorigin="6240,7688" coordsize="1620,0" path="m6240,7688l7860,7688e" filled="f" stroked="t" strokeweight="0.85pt" strokecolor="#EFEFEF">
              <v:path arrowok="t"/>
            </v:shape>
            <v:shape style="position:absolute;left:6240;top:8153;width:1620;height:0" coordorigin="6240,8153" coordsize="1620,0" path="m6240,8153l7860,8153e" filled="f" stroked="t" strokeweight="0.85pt" strokecolor="#F2F2F2">
              <v:path arrowok="t"/>
            </v:shape>
            <v:shape style="position:absolute;left:7853;top:7680;width:0;height:480" coordorigin="7853,7680" coordsize="0,480" path="m7853,8160l7853,7680e" filled="f" stroked="t" strokeweight="0.85pt" strokecolor="#EFEFEF">
              <v:path arrowok="t"/>
            </v:shape>
            <v:shape style="position:absolute;left:1440;top:7688;width:4800;height:0" coordorigin="1440,7688" coordsize="4800,0" path="m1440,7688l6240,7688e" filled="f" stroked="t" strokeweight="0.85pt" strokecolor="#EFEFEF">
              <v:path arrowok="t"/>
            </v:shape>
            <v:shape style="position:absolute;left:1440;top:8153;width:4800;height:0" coordorigin="1440,8153" coordsize="4800,0" path="m1440,8153l6240,8153e" filled="f" stroked="t" strokeweight="0.85pt" strokecolor="#EFEFEF">
              <v:path arrowok="t"/>
            </v:shape>
            <v:shape style="position:absolute;left:1448;top:7680;width:0;height:480" coordorigin="1448,7680" coordsize="0,480" path="m1448,8160l1448,7680e" filled="f" stroked="t" strokeweight="0.85pt" strokecolor="#EFEFEF">
              <v:path arrowok="t"/>
            </v:shape>
            <v:shape style="position:absolute;left:7845;top:7688;width:2895;height:0" coordorigin="7845,7688" coordsize="2895,0" path="m7845,7688l10740,7688e" filled="f" stroked="t" strokeweight="0.85pt" strokecolor="#D9D9D9">
              <v:path arrowok="t"/>
            </v:shape>
            <v:shape style="position:absolute;left:7853;top:5340;width:0;height:2355" coordorigin="7853,5340" coordsize="0,2355" path="m7853,7695l7853,5340e" filled="f" stroked="t" strokeweight="0.85pt" strokecolor="#D9D9D9">
              <v:path arrowok="t"/>
            </v:shape>
            <v:shape style="position:absolute;left:10733;top:5340;width:0;height:2355" coordorigin="10733,5340" coordsize="0,2355" path="m10733,7695l10733,5340e" filled="f" stroked="t" strokeweight="0.85pt" strokecolor="#D9D9D9">
              <v:path arrowok="t"/>
            </v:shape>
            <v:shape style="position:absolute;left:1440;top:5348;width:6420;height:0" coordorigin="1440,5348" coordsize="6420,0" path="m1440,5348l7860,5348e" filled="f" stroked="t" strokeweight="0.85pt" strokecolor="#D9D9D9">
              <v:path arrowok="t"/>
            </v:shape>
            <v:shape style="position:absolute;left:1440;top:7688;width:6420;height:0" coordorigin="1440,7688" coordsize="6420,0" path="m1440,7688l7860,7688e" filled="f" stroked="t" strokeweight="0.85pt" strokecolor="#EFEFEF">
              <v:path arrowok="t"/>
            </v:shape>
            <v:shape style="position:absolute;left:1448;top:5340;width:0;height:2355" coordorigin="1448,5340" coordsize="0,2355" path="m1448,7695l1448,5340e" filled="f" stroked="t" strokeweight="0.85pt" strokecolor="#D9D9D9">
              <v:path arrowok="t"/>
            </v:shape>
            <v:shape style="position:absolute;left:7853;top:5340;width:0;height:2355" coordorigin="7853,5340" coordsize="0,2355" path="m7853,7695l7853,5340e" filled="f" stroked="t" strokeweight="0.85pt" strokecolor="#D9D9D9">
              <v:path arrowok="t"/>
            </v:shape>
            <v:shape style="position:absolute;left:7845;top:5033;width:2895;height:0" coordorigin="7845,5033" coordsize="2895,0" path="m7845,5033l10740,5033e" filled="f" stroked="t" strokeweight="0.85pt" strokecolor="#D9D9D9">
              <v:path arrowok="t"/>
            </v:shape>
            <v:shape style="position:absolute;left:7845;top:5348;width:2895;height:0" coordorigin="7845,5348" coordsize="2895,0" path="m7845,5348l10740,5348e" filled="f" stroked="t" strokeweight="0.85pt" strokecolor="#D9D9D9">
              <v:path arrowok="t"/>
            </v:shape>
            <v:shape style="position:absolute;left:7853;top:5025;width:0;height:330" coordorigin="7853,5025" coordsize="0,330" path="m7853,5355l7853,5025e" filled="f" stroked="t" strokeweight="0.85pt" strokecolor="#D9D9D9">
              <v:path arrowok="t"/>
            </v:shape>
            <v:shape style="position:absolute;left:10733;top:5025;width:0;height:330" coordorigin="10733,5025" coordsize="0,330" path="m10733,5355l10733,5025e" filled="f" stroked="t" strokeweight="0.85pt" strokecolor="#D9D9D9">
              <v:path arrowok="t"/>
            </v:shape>
            <v:shape style="position:absolute;left:1440;top:5033;width:6420;height:0" coordorigin="1440,5033" coordsize="6420,0" path="m1440,5033l7860,5033e" filled="f" stroked="t" strokeweight="0.85pt" strokecolor="#D9D9D9">
              <v:path arrowok="t"/>
            </v:shape>
            <v:shape style="position:absolute;left:1440;top:5348;width:6420;height:0" coordorigin="1440,5348" coordsize="6420,0" path="m1440,5348l7860,5348e" filled="f" stroked="t" strokeweight="0.85pt" strokecolor="#D9D9D9">
              <v:path arrowok="t"/>
            </v:shape>
            <v:shape style="position:absolute;left:1448;top:5025;width:0;height:330" coordorigin="1448,5025" coordsize="0,330" path="m1448,5355l1448,5025e" filled="f" stroked="t" strokeweight="0.85pt" strokecolor="#D9D9D9">
              <v:path arrowok="t"/>
            </v:shape>
            <v:shape style="position:absolute;left:7853;top:5025;width:0;height:330" coordorigin="7853,5025" coordsize="0,330" path="m7853,5355l7853,5025e" filled="f" stroked="t" strokeweight="0.85pt" strokecolor="#D9D9D9">
              <v:path arrowok="t"/>
            </v:shape>
            <w10:wrap type="none"/>
          </v:group>
        </w:pict>
      </w:r>
      <w:r>
        <w:pict>
          <v:group style="position:absolute;margin-left:71.575pt;margin-top:71.575pt;width:465.85pt;height:157.6pt;mso-position-horizontal-relative:page;mso-position-vertical-relative:page;z-index:-435" coordorigin="1432,1432" coordsize="9317,3152">
            <v:shape style="position:absolute;left:1440;top:1440;width:6405;height:315" coordorigin="1440,1440" coordsize="6405,315" path="m1440,1440l7845,1440,7845,1755,1440,1755,1440,1440xe" filled="t" fillcolor="#EFEFEF" stroked="f">
              <v:path arrowok="t"/>
              <v:fill/>
            </v:shape>
            <v:shape style="position:absolute;left:7845;top:1440;width:2880;height:315" coordorigin="7845,1440" coordsize="2880,315" path="m7845,1440l10725,1440,10725,1755,7845,1755,7845,1440xe" filled="t" fillcolor="#EFEFEF" stroked="f">
              <v:path arrowok="t"/>
              <v:fill/>
            </v:shape>
            <v:shape style="position:absolute;left:7845;top:1763;width:2895;height:0" coordorigin="7845,1763" coordsize="2895,0" path="m7845,1763l10740,1763e" filled="f" stroked="t" strokeweight="0.85pt" strokecolor="#D9D9D9">
              <v:path arrowok="t"/>
            </v:shape>
            <v:shape style="position:absolute;left:1440;top:4095;width:4800;height:465" coordorigin="1440,4095" coordsize="4800,465" path="m1440,4095l6240,4095,6240,4560,1440,4560,1440,4095xe" filled="t" fillcolor="#F2F2F2" stroked="f">
              <v:path arrowok="t"/>
              <v:fill/>
            </v:shape>
            <v:shape style="position:absolute;left:6240;top:4095;width:1605;height:465" coordorigin="6240,4095" coordsize="1605,465" path="m6240,4095l7845,4095,7845,4560,6240,4560,6240,4095xe" filled="t" fillcolor="#F2F2F2" stroked="f">
              <v:path arrowok="t"/>
              <v:fill/>
            </v:shape>
            <v:shape style="position:absolute;left:7845;top:4095;width:2880;height:465" coordorigin="7845,4095" coordsize="2880,465" path="m7845,4095l10725,4095,10725,4560,7845,4560,7845,4095xe" filled="t" fillcolor="#000000" stroked="f">
              <v:path arrowok="t"/>
              <v:fill/>
            </v:shape>
            <v:shape style="position:absolute;left:7845;top:4103;width:2895;height:0" coordorigin="7845,4103" coordsize="2895,0" path="m7845,4103l10740,4103e" filled="f" stroked="t" strokeweight="0.85pt" strokecolor="#D9D9D9">
              <v:path arrowok="t"/>
            </v:shape>
            <v:shape style="position:absolute;left:7845;top:4568;width:2895;height:0" coordorigin="7845,4568" coordsize="2895,0" path="m7845,4568l10740,4568e" filled="f" stroked="t" strokeweight="0.85pt" strokecolor="#D9D9D9">
              <v:path arrowok="t"/>
            </v:shape>
            <v:shape style="position:absolute;left:7853;top:4095;width:0;height:480" coordorigin="7853,4095" coordsize="0,480" path="m7853,4575l7853,4095e" filled="f" stroked="t" strokeweight="0.85pt" strokecolor="#EFEFEF">
              <v:path arrowok="t"/>
            </v:shape>
            <v:shape style="position:absolute;left:10733;top:4095;width:0;height:480" coordorigin="10733,4095" coordsize="0,480" path="m10733,4575l10733,4095e" filled="f" stroked="t" strokeweight="0.85pt" strokecolor="#D9D9D9">
              <v:path arrowok="t"/>
            </v:shape>
            <v:shape style="position:absolute;left:6240;top:4103;width:1620;height:0" coordorigin="6240,4103" coordsize="1620,0" path="m6240,4103l7860,4103e" filled="f" stroked="t" strokeweight="0.85pt" strokecolor="#EFEFEF">
              <v:path arrowok="t"/>
            </v:shape>
            <v:shape style="position:absolute;left:6240;top:4568;width:1620;height:0" coordorigin="6240,4568" coordsize="1620,0" path="m6240,4568l7860,4568e" filled="f" stroked="t" strokeweight="0.85pt" strokecolor="#F2F2F2">
              <v:path arrowok="t"/>
            </v:shape>
            <v:shape style="position:absolute;left:7853;top:4095;width:0;height:480" coordorigin="7853,4095" coordsize="0,480" path="m7853,4575l7853,4095e" filled="f" stroked="t" strokeweight="0.85pt" strokecolor="#EFEFEF">
              <v:path arrowok="t"/>
            </v:shape>
            <v:shape style="position:absolute;left:1440;top:4103;width:4800;height:0" coordorigin="1440,4103" coordsize="4800,0" path="m1440,4103l6240,4103e" filled="f" stroked="t" strokeweight="0.85pt" strokecolor="#EFEFEF">
              <v:path arrowok="t"/>
            </v:shape>
            <v:shape style="position:absolute;left:1440;top:4568;width:4800;height:0" coordorigin="1440,4568" coordsize="4800,0" path="m1440,4568l6240,4568e" filled="f" stroked="t" strokeweight="0.85pt" strokecolor="#EFEFEF">
              <v:path arrowok="t"/>
            </v:shape>
            <v:shape style="position:absolute;left:1448;top:4095;width:0;height:480" coordorigin="1448,4095" coordsize="0,480" path="m1448,4575l1448,4095e" filled="f" stroked="t" strokeweight="0.85pt" strokecolor="#EFEFEF">
              <v:path arrowok="t"/>
            </v:shape>
            <v:shape style="position:absolute;left:7845;top:4103;width:2895;height:0" coordorigin="7845,4103" coordsize="2895,0" path="m7845,4103l10740,4103e" filled="f" stroked="t" strokeweight="0.85pt" strokecolor="#D9D9D9">
              <v:path arrowok="t"/>
            </v:shape>
            <v:shape style="position:absolute;left:7853;top:1755;width:0;height:2355" coordorigin="7853,1755" coordsize="0,2355" path="m7853,4110l7853,1755e" filled="f" stroked="t" strokeweight="0.85pt" strokecolor="#D9D9D9">
              <v:path arrowok="t"/>
            </v:shape>
            <v:shape style="position:absolute;left:10733;top:1755;width:0;height:2355" coordorigin="10733,1755" coordsize="0,2355" path="m10733,4110l10733,1755e" filled="f" stroked="t" strokeweight="0.85pt" strokecolor="#D9D9D9">
              <v:path arrowok="t"/>
            </v:shape>
            <v:shape style="position:absolute;left:1440;top:1763;width:6420;height:0" coordorigin="1440,1763" coordsize="6420,0" path="m1440,1763l7860,1763e" filled="f" stroked="t" strokeweight="0.85pt" strokecolor="#D9D9D9">
              <v:path arrowok="t"/>
            </v:shape>
            <v:shape style="position:absolute;left:1440;top:4103;width:6420;height:0" coordorigin="1440,4103" coordsize="6420,0" path="m1440,4103l7860,4103e" filled="f" stroked="t" strokeweight="0.85pt" strokecolor="#EFEFEF">
              <v:path arrowok="t"/>
            </v:shape>
            <v:shape style="position:absolute;left:1448;top:1755;width:0;height:2355" coordorigin="1448,1755" coordsize="0,2355" path="m1448,4110l1448,1755e" filled="f" stroked="t" strokeweight="0.85pt" strokecolor="#D9D9D9">
              <v:path arrowok="t"/>
            </v:shape>
            <v:shape style="position:absolute;left:7853;top:1755;width:0;height:2355" coordorigin="7853,1755" coordsize="0,2355" path="m7853,4110l7853,1755e" filled="f" stroked="t" strokeweight="0.85pt" strokecolor="#D9D9D9">
              <v:path arrowok="t"/>
            </v:shape>
            <v:shape style="position:absolute;left:7845;top:1448;width:2895;height:0" coordorigin="7845,1448" coordsize="2895,0" path="m7845,1448l10740,1448e" filled="f" stroked="t" strokeweight="0.85pt" strokecolor="#D9D9D9">
              <v:path arrowok="t"/>
            </v:shape>
            <v:shape style="position:absolute;left:7845;top:1763;width:2895;height:0" coordorigin="7845,1763" coordsize="2895,0" path="m7845,1763l10740,1763e" filled="f" stroked="t" strokeweight="0.85pt" strokecolor="#D9D9D9">
              <v:path arrowok="t"/>
            </v:shape>
            <v:shape style="position:absolute;left:7853;top:1440;width:0;height:330" coordorigin="7853,1440" coordsize="0,330" path="m7853,1770l7853,1440e" filled="f" stroked="t" strokeweight="0.85pt" strokecolor="#D9D9D9">
              <v:path arrowok="t"/>
            </v:shape>
            <v:shape style="position:absolute;left:10733;top:1440;width:0;height:330" coordorigin="10733,1440" coordsize="0,330" path="m10733,1770l10733,1440e" filled="f" stroked="t" strokeweight="0.85pt" strokecolor="#D9D9D9">
              <v:path arrowok="t"/>
            </v:shape>
            <v:shape style="position:absolute;left:1440;top:1448;width:6420;height:0" coordorigin="1440,1448" coordsize="6420,0" path="m1440,1448l7860,1448e" filled="f" stroked="t" strokeweight="0.85pt" strokecolor="#D9D9D9">
              <v:path arrowok="t"/>
            </v:shape>
            <v:shape style="position:absolute;left:1440;top:1763;width:6420;height:0" coordorigin="1440,1763" coordsize="6420,0" path="m1440,1763l7860,1763e" filled="f" stroked="t" strokeweight="0.85pt" strokecolor="#D9D9D9">
              <v:path arrowok="t"/>
            </v:shape>
            <v:shape style="position:absolute;left:1448;top:1440;width:0;height:330" coordorigin="1448,1440" coordsize="0,330" path="m1448,1770l1448,1440e" filled="f" stroked="t" strokeweight="0.85pt" strokecolor="#D9D9D9">
              <v:path arrowok="t"/>
            </v:shape>
            <v:shape style="position:absolute;left:7853;top:1440;width:0;height:330" coordorigin="7853,1440" coordsize="0,330" path="m7853,1770l7853,1440e" filled="f" stroked="t" strokeweight="0.85pt" strokecolor="#D9D9D9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/>
        <w:ind w:left="116"/>
        <w:sectPr>
          <w:type w:val="continuous"/>
          <w:pgSz w:w="12240" w:h="15840"/>
          <w:pgMar w:top="1240" w:bottom="280" w:left="1480" w:right="1720"/>
        </w:sectPr>
      </w:pPr>
      <w:r>
        <w:rPr>
          <w:rFonts w:cs="Arial" w:hAnsi="Arial" w:eastAsia="Arial" w:ascii="Arial"/>
          <w:b/>
          <w:sz w:val="20"/>
          <w:szCs w:val="20"/>
        </w:rPr>
        <w:t>Koszt netto                                                                                                           </w:t>
      </w:r>
      <w:r>
        <w:rPr>
          <w:rFonts w:cs="Calibri" w:hAnsi="Calibri" w:eastAsia="Calibri" w:ascii="Calibri"/>
          <w:position w:val="-3"/>
          <w:sz w:val="28"/>
          <w:szCs w:val="28"/>
        </w:rPr>
        <w:t>​ </w:t>
      </w:r>
      <w:r>
        <w:rPr>
          <w:rFonts w:cs="Arial" w:hAnsi="Arial" w:eastAsia="Arial" w:ascii="Arial"/>
          <w:b/>
          <w:color w:val="FFFFFF"/>
          <w:position w:val="-3"/>
          <w:sz w:val="24"/>
          <w:szCs w:val="24"/>
        </w:rPr>
        <w:t>4 410 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71" w:lineRule="exact" w:line="200"/>
        <w:ind w:left="245"/>
      </w:pPr>
      <w:r>
        <w:rPr>
          <w:rFonts w:cs="Arial" w:hAnsi="Arial" w:eastAsia="Arial" w:ascii="Arial"/>
          <w:b/>
          <w:position w:val="-1"/>
          <w:sz w:val="18"/>
          <w:szCs w:val="18"/>
        </w:rPr>
        <w:t>Aplikacja mobilna - faza VI                                                                                                Czas realizacji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675" w:top="960" w:bottom="280" w:left="134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505"/>
      </w:pPr>
      <w:r>
        <w:rPr>
          <w:rFonts w:cs="Arial" w:hAnsi="Arial" w:eastAsia="Arial" w:ascii="Arial"/>
          <w:sz w:val="18"/>
          <w:szCs w:val="18"/>
        </w:rPr>
        <w:t>2.    Zakres prac dla MVP: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Ekran startowy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/>
        <w:ind w:left="1285"/>
      </w:pPr>
      <w:r>
        <w:rPr>
          <w:rFonts w:cs="Arial" w:hAnsi="Arial" w:eastAsia="Arial" w:ascii="Arial"/>
          <w:color w:val="212121"/>
          <w:sz w:val="18"/>
          <w:szCs w:val="18"/>
        </w:rPr>
        <w:t>●    Przewodnik dla Użytkownika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95" w:right="-47"/>
      </w:pPr>
      <w:r>
        <w:rPr>
          <w:rFonts w:cs="Arial" w:hAnsi="Arial" w:eastAsia="Arial" w:ascii="Arial"/>
          <w:color w:val="212121"/>
          <w:sz w:val="18"/>
          <w:szCs w:val="18"/>
        </w:rPr>
        <w:t>2.    Przygotowanie interaktywnej prezentacji w InVision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8" w:lineRule="exact" w:line="200"/>
        <w:ind w:left="495"/>
      </w:pPr>
      <w:r>
        <w:rPr>
          <w:rFonts w:cs="Arial" w:hAnsi="Arial" w:eastAsia="Arial" w:ascii="Arial"/>
          <w:color w:val="212121"/>
          <w:position w:val="-1"/>
          <w:sz w:val="18"/>
          <w:szCs w:val="18"/>
        </w:rPr>
        <w:t>3.    Przekazanie plików produkcyjnych</w:t>
      </w:r>
      <w:r>
        <w:rPr>
          <w:rFonts w:cs="Arial" w:hAnsi="Arial" w:eastAsia="Arial" w:ascii="Arial"/>
          <w:color w:val="0000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ectPr>
          <w:type w:val="continuous"/>
          <w:pgSz w:w="12240" w:h="15840"/>
          <w:pgMar w:top="1240" w:bottom="280" w:left="1340" w:right="1720"/>
          <w:cols w:num="2" w:equalWidth="off">
            <w:col w:w="4918" w:space="2472"/>
            <w:col w:w="1790"/>
          </w:cols>
        </w:sectPr>
      </w:pPr>
      <w:r>
        <w:rPr>
          <w:rFonts w:cs="Arial" w:hAnsi="Arial" w:eastAsia="Arial" w:ascii="Arial"/>
          <w:sz w:val="18"/>
          <w:szCs w:val="18"/>
        </w:rPr>
        <w:t>3 dni robocze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5pt;margin-top:263.625pt;width:462pt;height:0pt;mso-position-horizontal-relative:page;mso-position-vertical-relative:page;z-index:-431" coordorigin="1500,5273" coordsize="9240,0">
            <v:shape style="position:absolute;left:1500;top:5273;width:9240;height:0" coordorigin="1500,5273" coordsize="9240,0" path="m1500,5273l10740,5273e" filled="f" stroked="t" strokeweight="0.85pt" strokecolor="#878787">
              <v:path arrowok="t"/>
            </v:shape>
            <w10:wrap type="none"/>
          </v:group>
        </w:pict>
      </w:r>
      <w:r>
        <w:pict>
          <v:group style="position:absolute;margin-left:71.575pt;margin-top:47.575pt;width:465.85pt;height:157.6pt;mso-position-horizontal-relative:page;mso-position-vertical-relative:page;z-index:-432" coordorigin="1432,952" coordsize="9317,3152">
            <v:shape style="position:absolute;left:1440;top:960;width:6405;height:315" coordorigin="1440,960" coordsize="6405,315" path="m1440,960l7845,960,7845,1275,1440,1275,1440,960xe" filled="t" fillcolor="#EFEFEF" stroked="f">
              <v:path arrowok="t"/>
              <v:fill/>
            </v:shape>
            <v:shape style="position:absolute;left:7845;top:960;width:2880;height:315" coordorigin="7845,960" coordsize="2880,315" path="m7845,960l10725,960,10725,1275,7845,1275,7845,960xe" filled="t" fillcolor="#EFEFEF" stroked="f">
              <v:path arrowok="t"/>
              <v:fill/>
            </v:shape>
            <v:shape style="position:absolute;left:7845;top:1283;width:2895;height:0" coordorigin="7845,1283" coordsize="2895,0" path="m7845,1283l10740,1283e" filled="f" stroked="t" strokeweight="0.85pt" strokecolor="#D9D9D9">
              <v:path arrowok="t"/>
            </v:shape>
            <v:shape style="position:absolute;left:1440;top:3615;width:4800;height:465" coordorigin="1440,3615" coordsize="4800,465" path="m1440,3615l6240,3615,6240,4080,1440,4080,1440,3615xe" filled="t" fillcolor="#F2F2F2" stroked="f">
              <v:path arrowok="t"/>
              <v:fill/>
            </v:shape>
            <v:shape style="position:absolute;left:6240;top:3615;width:1605;height:465" coordorigin="6240,3615" coordsize="1605,465" path="m6240,3615l7845,3615,7845,4080,6240,4080,6240,3615xe" filled="t" fillcolor="#F2F2F2" stroked="f">
              <v:path arrowok="t"/>
              <v:fill/>
            </v:shape>
            <v:shape style="position:absolute;left:7845;top:3615;width:2880;height:465" coordorigin="7845,3615" coordsize="2880,465" path="m7845,3615l10725,3615,10725,4080,7845,4080,7845,3615xe" filled="t" fillcolor="#000000" stroked="f">
              <v:path arrowok="t"/>
              <v:fill/>
            </v:shape>
            <v:shape style="position:absolute;left:7845;top:3623;width:2895;height:0" coordorigin="7845,3623" coordsize="2895,0" path="m7845,3623l10740,3623e" filled="f" stroked="t" strokeweight="0.85pt" strokecolor="#D9D9D9">
              <v:path arrowok="t"/>
            </v:shape>
            <v:shape style="position:absolute;left:7845;top:4088;width:2895;height:0" coordorigin="7845,4088" coordsize="2895,0" path="m7845,4088l10740,4088e" filled="f" stroked="t" strokeweight="0.85pt" strokecolor="#D9D9D9">
              <v:path arrowok="t"/>
            </v:shape>
            <v:shape style="position:absolute;left:7853;top:3615;width:0;height:480" coordorigin="7853,3615" coordsize="0,480" path="m7853,4095l7853,3615e" filled="f" stroked="t" strokeweight="0.85pt" strokecolor="#EFEFEF">
              <v:path arrowok="t"/>
            </v:shape>
            <v:shape style="position:absolute;left:10733;top:3615;width:0;height:480" coordorigin="10733,3615" coordsize="0,480" path="m10733,4095l10733,3615e" filled="f" stroked="t" strokeweight="0.85pt" strokecolor="#D9D9D9">
              <v:path arrowok="t"/>
            </v:shape>
            <v:shape style="position:absolute;left:6240;top:3623;width:1620;height:0" coordorigin="6240,3623" coordsize="1620,0" path="m6240,3623l7860,3623e" filled="f" stroked="t" strokeweight="0.85pt" strokecolor="#EFEFEF">
              <v:path arrowok="t"/>
            </v:shape>
            <v:shape style="position:absolute;left:6240;top:4088;width:1620;height:0" coordorigin="6240,4088" coordsize="1620,0" path="m6240,4088l7860,4088e" filled="f" stroked="t" strokeweight="0.85pt" strokecolor="#F2F2F2">
              <v:path arrowok="t"/>
            </v:shape>
            <v:shape style="position:absolute;left:7853;top:3615;width:0;height:480" coordorigin="7853,3615" coordsize="0,480" path="m7853,4095l7853,3615e" filled="f" stroked="t" strokeweight="0.85pt" strokecolor="#EFEFEF">
              <v:path arrowok="t"/>
            </v:shape>
            <v:shape style="position:absolute;left:1440;top:3623;width:4800;height:0" coordorigin="1440,3623" coordsize="4800,0" path="m1440,3623l6240,3623e" filled="f" stroked="t" strokeweight="0.85pt" strokecolor="#EFEFEF">
              <v:path arrowok="t"/>
            </v:shape>
            <v:shape style="position:absolute;left:1440;top:4088;width:4800;height:0" coordorigin="1440,4088" coordsize="4800,0" path="m1440,4088l6240,4088e" filled="f" stroked="t" strokeweight="0.85pt" strokecolor="#EFEFEF">
              <v:path arrowok="t"/>
            </v:shape>
            <v:shape style="position:absolute;left:1448;top:3615;width:0;height:480" coordorigin="1448,3615" coordsize="0,480" path="m1448,4095l1448,3615e" filled="f" stroked="t" strokeweight="0.85pt" strokecolor="#EFEFEF">
              <v:path arrowok="t"/>
            </v:shape>
            <v:shape style="position:absolute;left:7845;top:3623;width:2895;height:0" coordorigin="7845,3623" coordsize="2895,0" path="m7845,3623l10740,3623e" filled="f" stroked="t" strokeweight="0.85pt" strokecolor="#D9D9D9">
              <v:path arrowok="t"/>
            </v:shape>
            <v:shape style="position:absolute;left:7853;top:1275;width:0;height:2355" coordorigin="7853,1275" coordsize="0,2355" path="m7853,3630l7853,1275e" filled="f" stroked="t" strokeweight="0.85pt" strokecolor="#D9D9D9">
              <v:path arrowok="t"/>
            </v:shape>
            <v:shape style="position:absolute;left:10733;top:1275;width:0;height:2355" coordorigin="10733,1275" coordsize="0,2355" path="m10733,3630l10733,1275e" filled="f" stroked="t" strokeweight="0.85pt" strokecolor="#D9D9D9">
              <v:path arrowok="t"/>
            </v:shape>
            <v:shape style="position:absolute;left:1440;top:1283;width:6420;height:0" coordorigin="1440,1283" coordsize="6420,0" path="m1440,1283l7860,1283e" filled="f" stroked="t" strokeweight="0.85pt" strokecolor="#D9D9D9">
              <v:path arrowok="t"/>
            </v:shape>
            <v:shape style="position:absolute;left:1440;top:3623;width:6420;height:0" coordorigin="1440,3623" coordsize="6420,0" path="m1440,3623l7860,3623e" filled="f" stroked="t" strokeweight="0.85pt" strokecolor="#EFEFEF">
              <v:path arrowok="t"/>
            </v:shape>
            <v:shape style="position:absolute;left:1448;top:1275;width:0;height:2355" coordorigin="1448,1275" coordsize="0,2355" path="m1448,3630l1448,1275e" filled="f" stroked="t" strokeweight="0.85pt" strokecolor="#D9D9D9">
              <v:path arrowok="t"/>
            </v:shape>
            <v:shape style="position:absolute;left:7853;top:1275;width:0;height:2355" coordorigin="7853,1275" coordsize="0,2355" path="m7853,3630l7853,1275e" filled="f" stroked="t" strokeweight="0.85pt" strokecolor="#D9D9D9">
              <v:path arrowok="t"/>
            </v:shape>
            <v:shape style="position:absolute;left:7845;top:968;width:2895;height:0" coordorigin="7845,968" coordsize="2895,0" path="m7845,968l10740,968e" filled="f" stroked="t" strokeweight="0.85pt" strokecolor="#D9D9D9">
              <v:path arrowok="t"/>
            </v:shape>
            <v:shape style="position:absolute;left:7845;top:1283;width:2895;height:0" coordorigin="7845,1283" coordsize="2895,0" path="m7845,1283l10740,1283e" filled="f" stroked="t" strokeweight="0.85pt" strokecolor="#D9D9D9">
              <v:path arrowok="t"/>
            </v:shape>
            <v:shape style="position:absolute;left:7853;top:960;width:0;height:330" coordorigin="7853,960" coordsize="0,330" path="m7853,1290l7853,960e" filled="f" stroked="t" strokeweight="0.85pt" strokecolor="#D9D9D9">
              <v:path arrowok="t"/>
            </v:shape>
            <v:shape style="position:absolute;left:10733;top:960;width:0;height:330" coordorigin="10733,960" coordsize="0,330" path="m10733,1290l10733,960e" filled="f" stroked="t" strokeweight="0.85pt" strokecolor="#D9D9D9">
              <v:path arrowok="t"/>
            </v:shape>
            <v:shape style="position:absolute;left:1440;top:968;width:6420;height:0" coordorigin="1440,968" coordsize="6420,0" path="m1440,968l7860,968e" filled="f" stroked="t" strokeweight="0.85pt" strokecolor="#D9D9D9">
              <v:path arrowok="t"/>
            </v:shape>
            <v:shape style="position:absolute;left:1440;top:1283;width:6420;height:0" coordorigin="1440,1283" coordsize="6420,0" path="m1440,1283l7860,1283e" filled="f" stroked="t" strokeweight="0.85pt" strokecolor="#D9D9D9">
              <v:path arrowok="t"/>
            </v:shape>
            <v:shape style="position:absolute;left:1448;top:960;width:0;height:330" coordorigin="1448,960" coordsize="0,330" path="m1448,1290l1448,960e" filled="f" stroked="t" strokeweight="0.85pt" strokecolor="#D9D9D9">
              <v:path arrowok="t"/>
            </v:shape>
            <v:shape style="position:absolute;left:7853;top:960;width:0;height:330" coordorigin="7853,960" coordsize="0,330" path="m7853,1290l7853,960e" filled="f" stroked="t" strokeweight="0.85pt" strokecolor="#D9D9D9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/>
        <w:ind w:left="256"/>
      </w:pPr>
      <w:r>
        <w:rPr>
          <w:rFonts w:cs="Arial" w:hAnsi="Arial" w:eastAsia="Arial" w:ascii="Arial"/>
          <w:b/>
          <w:sz w:val="20"/>
          <w:szCs w:val="20"/>
        </w:rPr>
        <w:t>Koszt netto                                                                                                            </w:t>
      </w:r>
      <w:r>
        <w:rPr>
          <w:rFonts w:cs="Calibri" w:hAnsi="Calibri" w:eastAsia="Calibri" w:ascii="Calibri"/>
          <w:position w:val="-3"/>
          <w:sz w:val="28"/>
          <w:szCs w:val="28"/>
        </w:rPr>
        <w:t>​</w:t>
      </w:r>
      <w:r>
        <w:rPr>
          <w:rFonts w:cs="Arial" w:hAnsi="Arial" w:eastAsia="Arial" w:ascii="Arial"/>
          <w:b/>
          <w:color w:val="FFFFFF"/>
          <w:position w:val="-3"/>
          <w:sz w:val="24"/>
          <w:szCs w:val="24"/>
        </w:rPr>
        <w:t>3 320  PLN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100"/>
      </w:pPr>
      <w:r>
        <w:rPr>
          <w:rFonts w:cs="Arial" w:hAnsi="Arial" w:eastAsia="Arial" w:ascii="Arial"/>
          <w:b/>
          <w:position w:val="-1"/>
          <w:sz w:val="15"/>
          <w:szCs w:val="15"/>
        </w:rPr>
        <w:t>UWAGI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460"/>
      </w:pPr>
      <w:r>
        <w:rPr>
          <w:rFonts w:cs="Arial" w:hAnsi="Arial" w:eastAsia="Arial" w:ascii="Arial"/>
          <w:sz w:val="18"/>
          <w:szCs w:val="18"/>
        </w:rPr>
        <w:t>1.    Ceny uwzględniają zakup zdjęć na potrzeby projektów.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60"/>
      </w:pPr>
      <w:r>
        <w:rPr>
          <w:rFonts w:cs="Arial" w:hAnsi="Arial" w:eastAsia="Arial" w:ascii="Arial"/>
          <w:sz w:val="18"/>
          <w:szCs w:val="18"/>
        </w:rPr>
        <w:t>2.    Wszelkie prace wykraczające poza przedstawiony zakres działań będą kosztorysowane dodatkowo.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60"/>
      </w:pPr>
      <w:r>
        <w:rPr>
          <w:rFonts w:cs="Arial" w:hAnsi="Arial" w:eastAsia="Arial" w:ascii="Arial"/>
          <w:sz w:val="18"/>
          <w:szCs w:val="18"/>
        </w:rPr>
        <w:t>3.    Każda faza projektu zakończona jest wystawieniem faktury VAT.</w:t>
      </w:r>
    </w:p>
    <w:sectPr>
      <w:type w:val="continuous"/>
      <w:pgSz w:w="12240" w:h="15840"/>
      <w:pgMar w:top="1240" w:bottom="280" w:left="1340" w:right="17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77.5pt;margin-top:698.25pt;width:57pt;height:38.25pt;mso-position-horizontal-relative:page;mso-position-vertical-relative:page;z-index:-440">
          <v:imagedata o:title="" r:id="rId1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http://follow.vision/" TargetMode="Externa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